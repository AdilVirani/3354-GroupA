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A13EA4" w14:textId="77777777" w:rsidR="00E64A02" w:rsidRDefault="00E64A02" w:rsidP="00E64A02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2"/>
          <w:szCs w:val="32"/>
        </w:rPr>
      </w:pPr>
      <w:r>
        <w:rPr>
          <w:rFonts w:ascii="Times" w:hAnsi="Times" w:cs="Times"/>
          <w:color w:val="000000"/>
          <w:sz w:val="32"/>
          <w:szCs w:val="32"/>
        </w:rPr>
        <w:t xml:space="preserve">Contact Manager </w:t>
      </w:r>
    </w:p>
    <w:p w14:paraId="2CECDD64" w14:textId="77777777" w:rsidR="00E64A02" w:rsidRPr="00E64A02" w:rsidRDefault="00E64A02" w:rsidP="00E64A02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32"/>
          <w:szCs w:val="32"/>
        </w:rPr>
        <w:t xml:space="preserve"> </w:t>
      </w:r>
      <w:r w:rsidRPr="00E64A02">
        <w:rPr>
          <w:rFonts w:ascii="Times" w:hAnsi="Times" w:cs="Times"/>
          <w:color w:val="000000"/>
          <w:sz w:val="32"/>
          <w:szCs w:val="32"/>
        </w:rPr>
        <w:t xml:space="preserve">Contacts </w:t>
      </w:r>
    </w:p>
    <w:p w14:paraId="15F60791" w14:textId="77777777" w:rsidR="00E64A02" w:rsidRDefault="00E64A02" w:rsidP="00E64A0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32"/>
          <w:szCs w:val="32"/>
        </w:rPr>
        <w:t>3.1.1 Add</w:t>
      </w:r>
      <w:r>
        <w:rPr>
          <w:rFonts w:ascii="Times" w:hAnsi="Times" w:cs="Times"/>
          <w:color w:val="000000"/>
          <w:sz w:val="32"/>
          <w:szCs w:val="32"/>
        </w:rPr>
        <w:t xml:space="preserve">, view, edit, delete contacts </w:t>
      </w:r>
      <w:r>
        <w:rPr>
          <w:rFonts w:ascii="MS Mincho" w:eastAsia="MS Mincho" w:hAnsi="MS Mincho" w:cs="MS Mincho"/>
          <w:color w:val="000000"/>
        </w:rPr>
        <w:t> </w:t>
      </w:r>
    </w:p>
    <w:p w14:paraId="1A8D0F08" w14:textId="77777777" w:rsidR="00E64A02" w:rsidRPr="00E64A02" w:rsidRDefault="00E64A02" w:rsidP="00E64A0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32"/>
          <w:szCs w:val="32"/>
        </w:rPr>
        <w:t xml:space="preserve">3.1.2 </w:t>
      </w:r>
      <w:r>
        <w:rPr>
          <w:rFonts w:ascii="Times" w:hAnsi="Times" w:cs="Times"/>
          <w:color w:val="000000"/>
          <w:sz w:val="32"/>
          <w:szCs w:val="32"/>
        </w:rPr>
        <w:t xml:space="preserve">Support multiple phone numbers </w:t>
      </w:r>
    </w:p>
    <w:p w14:paraId="30867914" w14:textId="77777777" w:rsidR="00E64A02" w:rsidRDefault="00E64A02" w:rsidP="00E64A0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32"/>
          <w:szCs w:val="32"/>
        </w:rPr>
        <w:t>3.1.3</w:t>
      </w:r>
      <w:r>
        <w:rPr>
          <w:rFonts w:ascii="Times" w:hAnsi="Times" w:cs="Times"/>
          <w:color w:val="000000"/>
          <w:sz w:val="32"/>
          <w:szCs w:val="32"/>
        </w:rPr>
        <w:t xml:space="preserve"> Support adding a photo label for a contact </w:t>
      </w:r>
      <w:r>
        <w:rPr>
          <w:rFonts w:ascii="MS Mincho" w:eastAsia="MS Mincho" w:hAnsi="MS Mincho" w:cs="MS Mincho"/>
          <w:color w:val="000000"/>
        </w:rPr>
        <w:t> </w:t>
      </w:r>
    </w:p>
    <w:p w14:paraId="31DFBF92" w14:textId="77777777" w:rsidR="00E64A02" w:rsidRDefault="00E64A02" w:rsidP="00E64A0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32"/>
          <w:szCs w:val="32"/>
        </w:rPr>
        <w:t xml:space="preserve">3.1.4 Search contacts by contact name </w:t>
      </w:r>
      <w:r>
        <w:rPr>
          <w:rFonts w:ascii="MS Mincho" w:eastAsia="MS Mincho" w:hAnsi="MS Mincho" w:cs="MS Mincho"/>
          <w:color w:val="000000"/>
        </w:rPr>
        <w:t> </w:t>
      </w:r>
    </w:p>
    <w:p w14:paraId="6FC50C91" w14:textId="77777777" w:rsidR="00E64A02" w:rsidRDefault="00E64A02" w:rsidP="00E64A0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32"/>
          <w:szCs w:val="32"/>
        </w:rPr>
        <w:t>3.1.5</w:t>
      </w:r>
      <w:r>
        <w:rPr>
          <w:rFonts w:ascii="Times" w:hAnsi="Times" w:cs="Times"/>
          <w:color w:val="000000"/>
          <w:sz w:val="32"/>
          <w:szCs w:val="32"/>
        </w:rPr>
        <w:t xml:space="preserve"> Blacklist (block SMS and Phones) </w:t>
      </w:r>
      <w:r>
        <w:rPr>
          <w:rFonts w:ascii="MS Mincho" w:eastAsia="MS Mincho" w:hAnsi="MS Mincho" w:cs="MS Mincho"/>
          <w:color w:val="000000"/>
        </w:rPr>
        <w:t> </w:t>
      </w:r>
    </w:p>
    <w:p w14:paraId="75801048" w14:textId="77777777" w:rsidR="00E64A02" w:rsidRDefault="00E64A02" w:rsidP="00E64A0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32"/>
          <w:szCs w:val="32"/>
        </w:rPr>
        <w:t>3.1.6</w:t>
      </w:r>
      <w:r>
        <w:rPr>
          <w:rFonts w:ascii="Times" w:hAnsi="Times" w:cs="Times"/>
          <w:color w:val="000000"/>
          <w:sz w:val="32"/>
          <w:szCs w:val="32"/>
        </w:rPr>
        <w:t xml:space="preserve"> Directly make phone calls and send SMS from a contact view </w:t>
      </w:r>
      <w:r>
        <w:rPr>
          <w:rFonts w:ascii="MS Mincho" w:eastAsia="MS Mincho" w:hAnsi="MS Mincho" w:cs="MS Mincho"/>
          <w:color w:val="000000"/>
        </w:rPr>
        <w:t> </w:t>
      </w:r>
    </w:p>
    <w:p w14:paraId="4CFD92DE" w14:textId="77777777" w:rsidR="00E64A02" w:rsidRDefault="00E64A02" w:rsidP="00E64A02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32"/>
          <w:szCs w:val="32"/>
        </w:rPr>
        <w:t xml:space="preserve">3.2 Contacts Organization </w:t>
      </w:r>
    </w:p>
    <w:p w14:paraId="36F81A1A" w14:textId="77777777" w:rsidR="00E64A02" w:rsidRDefault="00E64A02" w:rsidP="00E64A0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32"/>
          <w:szCs w:val="32"/>
        </w:rPr>
        <w:t xml:space="preserve">3.2.1 </w:t>
      </w:r>
      <w:r>
        <w:rPr>
          <w:rFonts w:ascii="Times" w:hAnsi="Times" w:cs="Times"/>
          <w:color w:val="000000"/>
          <w:sz w:val="32"/>
          <w:szCs w:val="32"/>
        </w:rPr>
        <w:t xml:space="preserve">Add contact groups </w:t>
      </w:r>
      <w:r>
        <w:rPr>
          <w:rFonts w:ascii="MS Mincho" w:eastAsia="MS Mincho" w:hAnsi="MS Mincho" w:cs="MS Mincho"/>
          <w:color w:val="000000"/>
        </w:rPr>
        <w:t> </w:t>
      </w:r>
    </w:p>
    <w:p w14:paraId="670E2DE9" w14:textId="77777777" w:rsidR="00E64A02" w:rsidRDefault="00E64A02" w:rsidP="00E64A0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32"/>
          <w:szCs w:val="32"/>
        </w:rPr>
        <w:t xml:space="preserve">3.2.2 </w:t>
      </w:r>
      <w:r>
        <w:rPr>
          <w:rFonts w:ascii="Times" w:hAnsi="Times" w:cs="Times"/>
          <w:color w:val="000000"/>
          <w:sz w:val="32"/>
          <w:szCs w:val="32"/>
        </w:rPr>
        <w:t xml:space="preserve">Manage contact groups (add/remove contacts) </w:t>
      </w:r>
      <w:r>
        <w:rPr>
          <w:rFonts w:ascii="MS Mincho" w:eastAsia="MS Mincho" w:hAnsi="MS Mincho" w:cs="MS Mincho"/>
          <w:color w:val="000000"/>
        </w:rPr>
        <w:t> </w:t>
      </w:r>
    </w:p>
    <w:p w14:paraId="26043503" w14:textId="77777777" w:rsidR="00E64A02" w:rsidRDefault="00E64A02" w:rsidP="00E64A0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32"/>
          <w:szCs w:val="32"/>
        </w:rPr>
        <w:t>3.2.3</w:t>
      </w:r>
      <w:r>
        <w:rPr>
          <w:rFonts w:ascii="Times" w:hAnsi="Times" w:cs="Times"/>
          <w:color w:val="000000"/>
          <w:sz w:val="32"/>
          <w:szCs w:val="32"/>
        </w:rPr>
        <w:t xml:space="preserve"> Sort contacts by name / group name </w:t>
      </w:r>
      <w:r>
        <w:rPr>
          <w:rFonts w:ascii="MS Mincho" w:eastAsia="MS Mincho" w:hAnsi="MS Mincho" w:cs="MS Mincho"/>
          <w:color w:val="000000"/>
        </w:rPr>
        <w:t> </w:t>
      </w:r>
    </w:p>
    <w:p w14:paraId="0A72871D" w14:textId="77777777" w:rsidR="00E64A02" w:rsidRDefault="00E64A02" w:rsidP="00E64A02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32"/>
          <w:szCs w:val="32"/>
        </w:rPr>
        <w:t xml:space="preserve">3.3 Contacts Storage (optional) </w:t>
      </w:r>
    </w:p>
    <w:p w14:paraId="66B620E6" w14:textId="77777777" w:rsidR="00E64A02" w:rsidRDefault="00E64A02" w:rsidP="00E64A0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32"/>
          <w:szCs w:val="32"/>
        </w:rPr>
        <w:t>3.3.1</w:t>
      </w:r>
      <w:bookmarkStart w:id="0" w:name="_GoBack"/>
      <w:bookmarkEnd w:id="0"/>
      <w:r>
        <w:rPr>
          <w:rFonts w:ascii="Times" w:hAnsi="Times" w:cs="Times"/>
          <w:color w:val="000000"/>
          <w:sz w:val="32"/>
          <w:szCs w:val="32"/>
        </w:rPr>
        <w:t xml:space="preserve"> Export contacts to file </w:t>
      </w:r>
      <w:r>
        <w:rPr>
          <w:rFonts w:ascii="MS Mincho" w:eastAsia="MS Mincho" w:hAnsi="MS Mincho" w:cs="MS Mincho"/>
          <w:color w:val="000000"/>
        </w:rPr>
        <w:t> </w:t>
      </w:r>
    </w:p>
    <w:p w14:paraId="74190EB0" w14:textId="77777777" w:rsidR="00E64A02" w:rsidRDefault="00E64A02" w:rsidP="00E64A0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32"/>
          <w:szCs w:val="32"/>
        </w:rPr>
        <w:t xml:space="preserve">3.3.2 </w:t>
      </w:r>
      <w:r>
        <w:rPr>
          <w:rFonts w:ascii="Times" w:hAnsi="Times" w:cs="Times"/>
          <w:color w:val="000000"/>
          <w:sz w:val="32"/>
          <w:szCs w:val="32"/>
        </w:rPr>
        <w:t xml:space="preserve">Load contacts from file </w:t>
      </w:r>
      <w:r>
        <w:rPr>
          <w:rFonts w:ascii="MS Mincho" w:eastAsia="MS Mincho" w:hAnsi="MS Mincho" w:cs="MS Mincho"/>
          <w:color w:val="000000"/>
        </w:rPr>
        <w:t> </w:t>
      </w:r>
    </w:p>
    <w:p w14:paraId="00556ECD" w14:textId="77777777" w:rsidR="00E64A02" w:rsidRDefault="00E64A02" w:rsidP="00E64A02">
      <w:pPr>
        <w:widowControl w:val="0"/>
        <w:autoSpaceDE w:val="0"/>
        <w:autoSpaceDN w:val="0"/>
        <w:adjustRightInd w:val="0"/>
        <w:spacing w:after="240" w:line="360" w:lineRule="atLeast"/>
        <w:rPr>
          <w:rFonts w:ascii="MS Mincho" w:eastAsia="MS Mincho" w:hAnsi="MS Mincho" w:cs="MS Mincho"/>
          <w:color w:val="000000"/>
          <w:sz w:val="32"/>
          <w:szCs w:val="32"/>
        </w:rPr>
      </w:pPr>
      <w:r>
        <w:rPr>
          <w:rFonts w:ascii="Times" w:hAnsi="Times" w:cs="Times"/>
          <w:color w:val="000000"/>
          <w:sz w:val="32"/>
          <w:szCs w:val="32"/>
        </w:rPr>
        <w:t>3.4 Other</w:t>
      </w:r>
      <w:r>
        <w:rPr>
          <w:rFonts w:ascii="MS Mincho" w:eastAsia="MS Mincho" w:hAnsi="MS Mincho" w:cs="MS Mincho"/>
          <w:color w:val="000000"/>
          <w:sz w:val="32"/>
          <w:szCs w:val="32"/>
        </w:rPr>
        <w:t> </w:t>
      </w:r>
    </w:p>
    <w:p w14:paraId="6888617F" w14:textId="77777777" w:rsidR="00E64A02" w:rsidRDefault="00E64A02" w:rsidP="00E64A02">
      <w:pPr>
        <w:widowControl w:val="0"/>
        <w:autoSpaceDE w:val="0"/>
        <w:autoSpaceDN w:val="0"/>
        <w:adjustRightInd w:val="0"/>
        <w:spacing w:after="240" w:line="360" w:lineRule="atLeast"/>
        <w:ind w:firstLine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32"/>
          <w:szCs w:val="32"/>
        </w:rPr>
        <w:t xml:space="preserve">3.4.1 Zoom in/out and scroll whenever necessary </w:t>
      </w:r>
    </w:p>
    <w:p w14:paraId="531139BA" w14:textId="77777777" w:rsidR="008360AB" w:rsidRDefault="0071271F"/>
    <w:sectPr w:rsidR="008360AB" w:rsidSect="00AF07D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3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18860D02"/>
    <w:multiLevelType w:val="multilevel"/>
    <w:tmpl w:val="69D22F26"/>
    <w:lvl w:ilvl="0">
      <w:start w:val="3"/>
      <w:numFmt w:val="decimal"/>
      <w:lvlText w:val="%1"/>
      <w:lvlJc w:val="left"/>
      <w:pPr>
        <w:ind w:left="400" w:hanging="40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32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A02"/>
    <w:rsid w:val="004371E6"/>
    <w:rsid w:val="0071271F"/>
    <w:rsid w:val="00E64A02"/>
    <w:rsid w:val="00EC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E7389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A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522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Wong, Evelyn Leong</dc:creator>
  <cp:keywords/>
  <dc:description/>
  <cp:lastModifiedBy>Wong, Evelyn Leong</cp:lastModifiedBy>
  <cp:revision>1</cp:revision>
  <dcterms:created xsi:type="dcterms:W3CDTF">2017-09-12T20:13:00Z</dcterms:created>
  <dcterms:modified xsi:type="dcterms:W3CDTF">2017-09-12T20:15:00Z</dcterms:modified>
</cp:coreProperties>
</file>